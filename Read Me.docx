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2D80" w14:textId="0D07385A" w:rsidR="00A9204E" w:rsidRPr="00803E74" w:rsidRDefault="00D40829" w:rsidP="00803E74">
      <w:pPr>
        <w:jc w:val="center"/>
        <w:rPr>
          <w:rFonts w:ascii="Agency FB" w:hAnsi="Agency FB"/>
          <w:sz w:val="62"/>
          <w:szCs w:val="62"/>
        </w:rPr>
      </w:pPr>
      <w:r w:rsidRPr="00803E74">
        <w:rPr>
          <w:rFonts w:ascii="Agency FB" w:hAnsi="Agency FB"/>
          <w:sz w:val="62"/>
          <w:szCs w:val="62"/>
          <w:lang w:bidi="ar-SY"/>
        </w:rPr>
        <w:t>Morse Calculator</w:t>
      </w:r>
    </w:p>
    <w:p w14:paraId="7CDE7878" w14:textId="590B5005" w:rsidR="0031776C" w:rsidRDefault="00D40829" w:rsidP="00CF7FB6">
      <w:pPr>
        <w:pStyle w:val="Heading1"/>
        <w:rPr>
          <w:rFonts w:ascii="Bahnschrift SemiBold" w:hAnsi="Bahnschrift SemiBold"/>
          <w:color w:val="auto"/>
          <w:lang w:bidi="ar-SY"/>
        </w:rPr>
      </w:pPr>
      <w:r w:rsidRPr="00CF7FB6">
        <w:rPr>
          <w:rFonts w:ascii="Bahnschrift SemiBold" w:hAnsi="Bahnschrift SemiBold"/>
          <w:color w:val="auto"/>
        </w:rPr>
        <w:t>This project is just for fun</w:t>
      </w:r>
      <w:r w:rsidR="00BE3ABF" w:rsidRPr="00CF7FB6">
        <w:rPr>
          <w:rFonts w:ascii="Bahnschrift SemiBold" w:hAnsi="Bahnschrift SemiBold"/>
          <w:color w:val="auto"/>
        </w:rPr>
        <w:t xml:space="preserve"> </w:t>
      </w:r>
      <w:r w:rsidR="00BE3ABF" w:rsidRPr="00CF7FB6">
        <w:rPr>
          <mc:AlternateContent>
            <mc:Choice Requires="w16se">
              <w:rFonts w:ascii="Bahnschrift SemiBold" w:hAnsi="Bahnschrift SemiBold" w:cstheme="minorBidi"/>
            </mc:Choice>
            <mc:Fallback>
              <w:rFonts w:ascii="Segoe UI Emoji" w:eastAsia="Segoe UI Emoji" w:hAnsi="Segoe UI Emoji" w:cs="Segoe UI Emoji"/>
            </mc:Fallback>
          </mc:AlternateContent>
          <w:color w:val="auto"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E3ABF" w:rsidRPr="00CF7FB6">
        <w:rPr>
          <w:rFonts w:ascii="Bahnschrift SemiBold" w:hAnsi="Bahnschrift SemiBold"/>
          <w:color w:val="auto"/>
        </w:rPr>
        <w:t xml:space="preserve"> </w:t>
      </w:r>
      <w:r w:rsidR="00803E74">
        <w:rPr>
          <w:rFonts w:ascii="Bahnschrift SemiBold" w:hAnsi="Bahnschrift SemiBold"/>
          <w:color w:val="auto"/>
        </w:rPr>
        <w:t>by Mohamad Faraj Makkawi</w:t>
      </w:r>
      <w:r w:rsidR="001A26F2" w:rsidRPr="00CF7FB6">
        <w:rPr>
          <w:rFonts w:ascii="Bahnschrift SemiBold" w:hAnsi="Bahnschrift SemiBold"/>
          <w:color w:val="auto"/>
        </w:rPr>
        <w:t>.</w:t>
      </w:r>
      <w:r w:rsidRPr="00CF7FB6">
        <w:rPr>
          <w:rFonts w:ascii="Bahnschrift SemiBold" w:hAnsi="Bahnschrift SemiBold"/>
          <w:color w:val="auto"/>
        </w:rPr>
        <w:t xml:space="preserve"> </w:t>
      </w:r>
    </w:p>
    <w:p w14:paraId="237678FC" w14:textId="4777276C" w:rsidR="005D0543" w:rsidRDefault="005D0543" w:rsidP="005D0543">
      <w:pPr>
        <w:ind w:firstLine="720"/>
        <w:rPr>
          <w:rFonts w:asciiTheme="minorBidi" w:eastAsiaTheme="majorEastAsia" w:hAnsiTheme="minorBidi"/>
          <w:sz w:val="26"/>
          <w:szCs w:val="26"/>
          <w:lang w:bidi="ar-SY"/>
        </w:rPr>
      </w:pPr>
      <w:r w:rsidRPr="005D0543">
        <w:rPr>
          <w:rFonts w:asciiTheme="minorBidi" w:eastAsiaTheme="majorEastAsia" w:hAnsiTheme="minorBidi"/>
          <w:sz w:val="26"/>
          <w:szCs w:val="26"/>
        </w:rPr>
        <w:t xml:space="preserve">This project falls under </w:t>
      </w:r>
      <w:r w:rsidRPr="001D7820">
        <w:rPr>
          <w:rFonts w:asciiTheme="minorBidi" w:eastAsiaTheme="majorEastAsia" w:hAnsiTheme="minorBidi"/>
          <w:sz w:val="26"/>
          <w:szCs w:val="26"/>
          <w:highlight w:val="yellow"/>
        </w:rPr>
        <w:t>DSL</w:t>
      </w:r>
      <w:r w:rsidRPr="005D0543">
        <w:rPr>
          <w:rFonts w:asciiTheme="minorBidi" w:eastAsiaTheme="majorEastAsia" w:hAnsiTheme="minorBidi"/>
          <w:sz w:val="26"/>
          <w:szCs w:val="26"/>
        </w:rPr>
        <w:t>, it is concerned with simple arithmetic operations</w:t>
      </w:r>
      <w:r>
        <w:rPr>
          <w:rFonts w:asciiTheme="minorBidi" w:eastAsiaTheme="majorEastAsia" w:hAnsiTheme="minorBidi"/>
          <w:sz w:val="26"/>
          <w:szCs w:val="26"/>
        </w:rPr>
        <w:t xml:space="preserve"> </w:t>
      </w:r>
      <w:r w:rsidRPr="005D0543">
        <w:rPr>
          <w:rFonts w:asciiTheme="minorBidi" w:eastAsiaTheme="majorEastAsia" w:hAnsiTheme="minorBidi"/>
          <w:sz w:val="26"/>
          <w:szCs w:val="26"/>
        </w:rPr>
        <w:t xml:space="preserve">when written in </w:t>
      </w:r>
      <w:r>
        <w:rPr>
          <w:rFonts w:asciiTheme="minorBidi" w:eastAsiaTheme="majorEastAsia" w:hAnsiTheme="minorBidi"/>
          <w:sz w:val="26"/>
          <w:szCs w:val="26"/>
        </w:rPr>
        <w:t>Morse</w:t>
      </w:r>
      <w:r w:rsidRPr="005D0543">
        <w:rPr>
          <w:rFonts w:asciiTheme="minorBidi" w:eastAsiaTheme="majorEastAsia" w:hAnsiTheme="minorBidi"/>
          <w:sz w:val="26"/>
          <w:szCs w:val="26"/>
        </w:rPr>
        <w:t xml:space="preserve"> code and shows its </w:t>
      </w:r>
      <w:proofErr w:type="gramStart"/>
      <w:r w:rsidRPr="005D0543">
        <w:rPr>
          <w:rFonts w:asciiTheme="minorBidi" w:eastAsiaTheme="majorEastAsia" w:hAnsiTheme="minorBidi"/>
          <w:sz w:val="26"/>
          <w:szCs w:val="26"/>
        </w:rPr>
        <w:t>result</w:t>
      </w:r>
      <w:r>
        <w:rPr>
          <w:rFonts w:asciiTheme="minorBidi" w:eastAsiaTheme="majorEastAsia" w:hAnsiTheme="minorBidi"/>
          <w:sz w:val="26"/>
          <w:szCs w:val="26"/>
        </w:rPr>
        <w:t xml:space="preserve"> ,</w:t>
      </w:r>
      <w:proofErr w:type="gramEnd"/>
      <w:r>
        <w:rPr>
          <w:rFonts w:asciiTheme="minorBidi" w:eastAsiaTheme="majorEastAsia" w:hAnsiTheme="minorBidi"/>
          <w:sz w:val="26"/>
          <w:szCs w:val="26"/>
        </w:rPr>
        <w:t xml:space="preserve"> </w:t>
      </w:r>
      <w:r w:rsidRPr="005D0543">
        <w:rPr>
          <w:rFonts w:asciiTheme="minorBidi" w:eastAsiaTheme="majorEastAsia" w:hAnsiTheme="minorBidi"/>
          <w:sz w:val="26"/>
          <w:szCs w:val="26"/>
        </w:rPr>
        <w:t xml:space="preserve">For example, </w:t>
      </w:r>
      <w:r w:rsidR="00E238E3">
        <w:rPr>
          <w:rFonts w:asciiTheme="minorBidi" w:eastAsiaTheme="majorEastAsia" w:hAnsiTheme="minorBidi"/>
          <w:sz w:val="26"/>
          <w:szCs w:val="26"/>
        </w:rPr>
        <w:br/>
      </w:r>
      <w:r w:rsidRPr="005D0543">
        <w:rPr>
          <w:rFonts w:asciiTheme="minorBidi" w:eastAsiaTheme="majorEastAsia" w:hAnsiTheme="minorBidi"/>
          <w:sz w:val="26"/>
          <w:szCs w:val="26"/>
        </w:rPr>
        <w:t>you write</w:t>
      </w:r>
      <w:r w:rsidR="00E238E3">
        <w:rPr>
          <w:rFonts w:asciiTheme="minorBidi" w:eastAsiaTheme="majorEastAsia" w:hAnsiTheme="minorBidi"/>
          <w:sz w:val="26"/>
          <w:szCs w:val="26"/>
        </w:rPr>
        <w:t xml:space="preserve"> (1 + 9 </w:t>
      </w:r>
      <w:r w:rsidR="00803E74">
        <w:rPr>
          <w:rFonts w:asciiTheme="minorBidi" w:eastAsiaTheme="majorEastAsia" w:hAnsiTheme="minorBidi"/>
          <w:sz w:val="26"/>
          <w:szCs w:val="26"/>
        </w:rPr>
        <w:t>= ?</w:t>
      </w:r>
      <w:r w:rsidR="00E238E3">
        <w:rPr>
          <w:rFonts w:asciiTheme="minorBidi" w:eastAsiaTheme="majorEastAsia" w:hAnsiTheme="minorBidi"/>
          <w:sz w:val="26"/>
          <w:szCs w:val="26"/>
        </w:rPr>
        <w:t>) like this</w:t>
      </w:r>
      <w:r>
        <w:rPr>
          <w:rFonts w:asciiTheme="minorBidi" w:eastAsiaTheme="majorEastAsia" w:hAnsiTheme="minorBidi"/>
          <w:sz w:val="26"/>
          <w:szCs w:val="26"/>
        </w:rPr>
        <w:t xml:space="preserve"> : </w:t>
      </w:r>
      <w:r w:rsidRPr="00847FC7">
        <w:rPr>
          <w:rFonts w:ascii="Fugaz One" w:hAnsi="Fugaz One"/>
          <w:b/>
          <w:bCs/>
          <w:sz w:val="32"/>
          <w:szCs w:val="32"/>
        </w:rPr>
        <w:t>.----</w:t>
      </w:r>
      <w:r w:rsidRPr="00E238E3">
        <w:rPr>
          <w:rFonts w:ascii="Fugaz One" w:hAnsi="Fugaz One"/>
          <w:b/>
          <w:bCs/>
          <w:sz w:val="32"/>
          <w:szCs w:val="32"/>
        </w:rPr>
        <w:t xml:space="preserve"> .-.-. </w:t>
      </w:r>
      <w:r w:rsidRPr="00847FC7">
        <w:rPr>
          <w:rFonts w:ascii="Fugaz One" w:hAnsi="Fugaz One"/>
          <w:b/>
          <w:bCs/>
          <w:sz w:val="32"/>
          <w:szCs w:val="32"/>
        </w:rPr>
        <w:t>----.</w:t>
      </w:r>
      <w:r w:rsidR="00A947DE">
        <w:rPr>
          <w:rFonts w:ascii="Fugaz One" w:hAnsi="Fugaz One"/>
          <w:b/>
          <w:bCs/>
          <w:sz w:val="32"/>
          <w:szCs w:val="32"/>
        </w:rPr>
        <w:t xml:space="preserve"> </w:t>
      </w:r>
      <w:r w:rsidR="00E238E3">
        <w:rPr>
          <w:rFonts w:asciiTheme="minorBidi" w:eastAsiaTheme="majorEastAsia" w:hAnsiTheme="minorBidi"/>
          <w:sz w:val="26"/>
          <w:szCs w:val="26"/>
          <w:lang w:bidi="ar-SY"/>
        </w:rPr>
        <w:br/>
      </w:r>
      <w:r w:rsidR="00E238E3" w:rsidRPr="00E238E3">
        <w:rPr>
          <w:rFonts w:asciiTheme="minorBidi" w:eastAsiaTheme="majorEastAsia" w:hAnsiTheme="minorBidi"/>
          <w:sz w:val="26"/>
          <w:szCs w:val="26"/>
          <w:lang w:bidi="ar-SY"/>
        </w:rPr>
        <w:t>The result will be</w:t>
      </w:r>
      <w:r w:rsidR="00E238E3">
        <w:rPr>
          <w:rFonts w:asciiTheme="minorBidi" w:eastAsiaTheme="majorEastAsia" w:hAnsiTheme="minorBidi"/>
          <w:sz w:val="26"/>
          <w:szCs w:val="26"/>
          <w:lang w:bidi="ar-SY"/>
        </w:rPr>
        <w:t xml:space="preserve"> </w:t>
      </w:r>
      <w:proofErr w:type="gramStart"/>
      <w:r w:rsidR="001D7820">
        <w:rPr>
          <w:rFonts w:asciiTheme="minorBidi" w:eastAsiaTheme="majorEastAsia" w:hAnsiTheme="minorBidi"/>
          <w:sz w:val="26"/>
          <w:szCs w:val="26"/>
          <w:lang w:bidi="ar-SY"/>
        </w:rPr>
        <w:t>( 10</w:t>
      </w:r>
      <w:proofErr w:type="gramEnd"/>
      <w:r w:rsidR="001D7820">
        <w:rPr>
          <w:rFonts w:asciiTheme="minorBidi" w:eastAsiaTheme="majorEastAsia" w:hAnsiTheme="minorBidi"/>
          <w:sz w:val="26"/>
          <w:szCs w:val="26"/>
          <w:lang w:bidi="ar-SY"/>
        </w:rPr>
        <w:t xml:space="preserve"> ) like this </w:t>
      </w:r>
      <w:r w:rsidR="00E238E3">
        <w:rPr>
          <w:rFonts w:asciiTheme="minorBidi" w:eastAsiaTheme="majorEastAsia" w:hAnsiTheme="minorBidi"/>
          <w:sz w:val="26"/>
          <w:szCs w:val="26"/>
          <w:lang w:bidi="ar-SY"/>
        </w:rPr>
        <w:t xml:space="preserve">: </w:t>
      </w:r>
      <w:r w:rsidR="00E238E3" w:rsidRPr="00847FC7">
        <w:rPr>
          <w:rFonts w:ascii="Fugaz One" w:hAnsi="Fugaz One"/>
          <w:b/>
          <w:bCs/>
          <w:sz w:val="32"/>
          <w:szCs w:val="32"/>
        </w:rPr>
        <w:t>.----</w:t>
      </w:r>
      <w:r w:rsidR="00E238E3">
        <w:rPr>
          <w:rFonts w:asciiTheme="minorBidi" w:eastAsiaTheme="majorEastAsia" w:hAnsiTheme="minorBidi"/>
          <w:sz w:val="26"/>
          <w:szCs w:val="26"/>
          <w:lang w:bidi="ar-SY"/>
        </w:rPr>
        <w:t xml:space="preserve"> </w:t>
      </w:r>
      <w:r w:rsidR="00E238E3" w:rsidRPr="00847FC7">
        <w:rPr>
          <w:rFonts w:ascii="Fugaz One" w:hAnsi="Fugaz One"/>
          <w:b/>
          <w:bCs/>
          <w:sz w:val="32"/>
          <w:szCs w:val="32"/>
        </w:rPr>
        <w:t>-----</w:t>
      </w:r>
    </w:p>
    <w:p w14:paraId="5ED0564C" w14:textId="77777777" w:rsidR="001D7820" w:rsidRDefault="001D7820" w:rsidP="005D0543">
      <w:pPr>
        <w:ind w:firstLine="720"/>
        <w:rPr>
          <w:rFonts w:asciiTheme="minorBidi" w:eastAsiaTheme="majorEastAsia" w:hAnsiTheme="minorBidi"/>
          <w:sz w:val="26"/>
          <w:szCs w:val="26"/>
          <w:rtl/>
          <w:lang w:bidi="ar-SY"/>
        </w:rPr>
      </w:pPr>
    </w:p>
    <w:p w14:paraId="3438F3C9" w14:textId="4A09F044" w:rsidR="00D40829" w:rsidRPr="00CF7FB6" w:rsidRDefault="00D40829" w:rsidP="00CF7FB6">
      <w:pPr>
        <w:pStyle w:val="Heading2"/>
        <w:numPr>
          <w:ilvl w:val="0"/>
          <w:numId w:val="30"/>
        </w:numPr>
        <w:rPr>
          <w:rFonts w:asciiTheme="minorBidi" w:hAnsiTheme="minorBidi" w:cstheme="minorBidi"/>
          <w:color w:val="auto"/>
          <w:rtl/>
        </w:rPr>
      </w:pPr>
      <w:r w:rsidRPr="00CF7FB6">
        <w:rPr>
          <w:rFonts w:asciiTheme="minorBidi" w:hAnsiTheme="minorBidi" w:cstheme="minorBidi"/>
          <w:color w:val="auto"/>
        </w:rPr>
        <w:t xml:space="preserve">it does </w:t>
      </w:r>
      <w:r w:rsidR="00854811">
        <w:rPr>
          <w:rFonts w:asciiTheme="minorBidi" w:hAnsiTheme="minorBidi" w:cstheme="minorBidi"/>
          <w:color w:val="auto"/>
        </w:rPr>
        <w:t>4</w:t>
      </w:r>
      <w:r w:rsidRPr="00CF7FB6">
        <w:rPr>
          <w:rFonts w:asciiTheme="minorBidi" w:hAnsiTheme="minorBidi" w:cstheme="minorBidi"/>
          <w:color w:val="auto"/>
        </w:rPr>
        <w:t xml:space="preserve"> operations between integers in Morse </w:t>
      </w:r>
      <w:proofErr w:type="gramStart"/>
      <w:r w:rsidRPr="00CF7FB6">
        <w:rPr>
          <w:rFonts w:asciiTheme="minorBidi" w:hAnsiTheme="minorBidi" w:cstheme="minorBidi"/>
          <w:color w:val="auto"/>
        </w:rPr>
        <w:t>Code :</w:t>
      </w:r>
      <w:proofErr w:type="gramEnd"/>
      <w:r w:rsidRPr="00CF7FB6">
        <w:rPr>
          <w:rFonts w:asciiTheme="minorBidi" w:hAnsiTheme="minorBidi" w:cstheme="minorBidi"/>
          <w:color w:val="auto"/>
        </w:rPr>
        <w:t xml:space="preserve"> </w:t>
      </w:r>
    </w:p>
    <w:p w14:paraId="7C5A0459" w14:textId="2465B4A8" w:rsidR="0031776C" w:rsidRDefault="0031776C" w:rsidP="0031776C"/>
    <w:p w14:paraId="6CD06147" w14:textId="77777777" w:rsidR="0031776C" w:rsidRPr="00BE3ABF" w:rsidRDefault="0031776C" w:rsidP="0031776C"/>
    <w:tbl>
      <w:tblPr>
        <w:tblStyle w:val="PlainTable4"/>
        <w:tblpPr w:leftFromText="180" w:rightFromText="180" w:vertAnchor="text" w:horzAnchor="page" w:tblpX="3169" w:tblpY="101"/>
        <w:tblW w:w="0" w:type="auto"/>
        <w:tblLook w:val="04A0" w:firstRow="1" w:lastRow="0" w:firstColumn="1" w:lastColumn="0" w:noHBand="0" w:noVBand="1"/>
      </w:tblPr>
      <w:tblGrid>
        <w:gridCol w:w="2160"/>
        <w:gridCol w:w="2202"/>
      </w:tblGrid>
      <w:tr w:rsidR="003814B3" w:rsidRPr="00D7010F" w14:paraId="6B543B91" w14:textId="77777777" w:rsidTr="00381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324826C" w14:textId="77777777" w:rsidR="003814B3" w:rsidRPr="00D7010F" w:rsidRDefault="003814B3" w:rsidP="003814B3">
            <w:pPr>
              <w:jc w:val="center"/>
              <w:rPr>
                <w:sz w:val="32"/>
                <w:szCs w:val="32"/>
              </w:rPr>
            </w:pPr>
            <w:r w:rsidRPr="00D7010F">
              <w:rPr>
                <w:sz w:val="32"/>
                <w:szCs w:val="32"/>
              </w:rPr>
              <w:t>Operation</w:t>
            </w:r>
          </w:p>
        </w:tc>
        <w:tc>
          <w:tcPr>
            <w:tcW w:w="2202" w:type="dxa"/>
          </w:tcPr>
          <w:p w14:paraId="6AAC3403" w14:textId="77777777" w:rsidR="003814B3" w:rsidRPr="00D7010F" w:rsidRDefault="003814B3" w:rsidP="00381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7010F">
              <w:rPr>
                <w:sz w:val="32"/>
                <w:szCs w:val="32"/>
              </w:rPr>
              <w:t>Morse code</w:t>
            </w:r>
          </w:p>
        </w:tc>
      </w:tr>
      <w:tr w:rsidR="003814B3" w:rsidRPr="00D7010F" w14:paraId="058A9D0C" w14:textId="77777777" w:rsidTr="00381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97E19C5" w14:textId="77777777" w:rsidR="003814B3" w:rsidRPr="00D7010F" w:rsidRDefault="003814B3" w:rsidP="003814B3">
            <w:pPr>
              <w:jc w:val="center"/>
              <w:rPr>
                <w:sz w:val="32"/>
                <w:szCs w:val="32"/>
              </w:rPr>
            </w:pPr>
            <w:r w:rsidRPr="00D7010F">
              <w:rPr>
                <w:sz w:val="32"/>
                <w:szCs w:val="32"/>
              </w:rPr>
              <w:t>+</w:t>
            </w:r>
          </w:p>
        </w:tc>
        <w:tc>
          <w:tcPr>
            <w:tcW w:w="2202" w:type="dxa"/>
          </w:tcPr>
          <w:p w14:paraId="15AF6A38" w14:textId="77777777" w:rsidR="003814B3" w:rsidRPr="00D7010F" w:rsidRDefault="003814B3" w:rsidP="003814B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 w:themeColor="background1"/>
                <w:sz w:val="32"/>
                <w:szCs w:val="32"/>
              </w:rPr>
            </w:pPr>
            <w:r w:rsidRPr="008B43B1">
              <w:rPr>
                <w:rFonts w:ascii="Consolas" w:eastAsia="Times New Roman" w:hAnsi="Consolas" w:cs="Times New Roman"/>
                <w:color w:val="FFFFFF" w:themeColor="background1"/>
                <w:sz w:val="32"/>
                <w:szCs w:val="32"/>
              </w:rPr>
              <w:t>.-.-.</w:t>
            </w:r>
          </w:p>
        </w:tc>
      </w:tr>
      <w:tr w:rsidR="003814B3" w:rsidRPr="00D7010F" w14:paraId="67F5C56B" w14:textId="77777777" w:rsidTr="003814B3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B77967" w14:textId="77777777" w:rsidR="003814B3" w:rsidRPr="00D7010F" w:rsidRDefault="003814B3" w:rsidP="003814B3">
            <w:pPr>
              <w:jc w:val="center"/>
              <w:rPr>
                <w:sz w:val="32"/>
                <w:szCs w:val="32"/>
              </w:rPr>
            </w:pPr>
            <w:r w:rsidRPr="00D7010F">
              <w:rPr>
                <w:sz w:val="32"/>
                <w:szCs w:val="32"/>
              </w:rPr>
              <w:t>-</w:t>
            </w:r>
          </w:p>
        </w:tc>
        <w:tc>
          <w:tcPr>
            <w:tcW w:w="2202" w:type="dxa"/>
          </w:tcPr>
          <w:p w14:paraId="66B9260E" w14:textId="77777777" w:rsidR="003814B3" w:rsidRPr="00D7010F" w:rsidRDefault="003814B3" w:rsidP="003814B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 w:themeColor="background1"/>
                <w:sz w:val="32"/>
                <w:szCs w:val="32"/>
              </w:rPr>
            </w:pPr>
            <w:r w:rsidRPr="008B43B1">
              <w:rPr>
                <w:rFonts w:ascii="Consolas" w:eastAsia="Times New Roman" w:hAnsi="Consolas" w:cs="Times New Roman"/>
                <w:color w:val="FFFFFF" w:themeColor="background1"/>
                <w:sz w:val="32"/>
                <w:szCs w:val="32"/>
              </w:rPr>
              <w:t>-....-</w:t>
            </w:r>
          </w:p>
        </w:tc>
      </w:tr>
      <w:tr w:rsidR="003814B3" w:rsidRPr="00D7010F" w14:paraId="41ECF465" w14:textId="77777777" w:rsidTr="00381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AA38E02" w14:textId="77777777" w:rsidR="003814B3" w:rsidRPr="00D7010F" w:rsidRDefault="003814B3" w:rsidP="003814B3">
            <w:pPr>
              <w:jc w:val="center"/>
              <w:rPr>
                <w:sz w:val="32"/>
                <w:szCs w:val="32"/>
              </w:rPr>
            </w:pPr>
            <w:r w:rsidRPr="00D7010F">
              <w:rPr>
                <w:sz w:val="32"/>
                <w:szCs w:val="32"/>
              </w:rPr>
              <w:t>/</w:t>
            </w:r>
          </w:p>
        </w:tc>
        <w:tc>
          <w:tcPr>
            <w:tcW w:w="2202" w:type="dxa"/>
          </w:tcPr>
          <w:p w14:paraId="4F8BD165" w14:textId="77777777" w:rsidR="003814B3" w:rsidRPr="00D7010F" w:rsidRDefault="003814B3" w:rsidP="003814B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 w:themeColor="background1"/>
                <w:sz w:val="32"/>
                <w:szCs w:val="32"/>
              </w:rPr>
            </w:pPr>
            <w:r w:rsidRPr="008B43B1">
              <w:rPr>
                <w:rFonts w:ascii="Consolas" w:eastAsia="Times New Roman" w:hAnsi="Consolas" w:cs="Times New Roman"/>
                <w:color w:val="FFFFFF" w:themeColor="background1"/>
                <w:sz w:val="32"/>
                <w:szCs w:val="32"/>
              </w:rPr>
              <w:t>-..-.</w:t>
            </w:r>
          </w:p>
        </w:tc>
      </w:tr>
      <w:tr w:rsidR="003814B3" w:rsidRPr="00D7010F" w14:paraId="6F9178A8" w14:textId="77777777" w:rsidTr="003814B3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A68A554" w14:textId="77777777" w:rsidR="003814B3" w:rsidRPr="00D7010F" w:rsidRDefault="003814B3" w:rsidP="003814B3">
            <w:pPr>
              <w:jc w:val="center"/>
              <w:rPr>
                <w:sz w:val="32"/>
                <w:szCs w:val="32"/>
              </w:rPr>
            </w:pPr>
            <w:r w:rsidRPr="00D7010F">
              <w:rPr>
                <w:sz w:val="32"/>
                <w:szCs w:val="32"/>
              </w:rPr>
              <w:t>*</w:t>
            </w:r>
          </w:p>
        </w:tc>
        <w:tc>
          <w:tcPr>
            <w:tcW w:w="2202" w:type="dxa"/>
          </w:tcPr>
          <w:p w14:paraId="5B9B4ACD" w14:textId="77777777" w:rsidR="003814B3" w:rsidRPr="00D7010F" w:rsidRDefault="003814B3" w:rsidP="003814B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 w:themeColor="background1"/>
                <w:sz w:val="32"/>
                <w:szCs w:val="32"/>
              </w:rPr>
            </w:pPr>
            <w:r w:rsidRPr="008B43B1">
              <w:rPr>
                <w:rFonts w:ascii="Consolas" w:eastAsia="Times New Roman" w:hAnsi="Consolas" w:cs="Times New Roman"/>
                <w:color w:val="FFFFFF" w:themeColor="background1"/>
                <w:sz w:val="32"/>
                <w:szCs w:val="32"/>
              </w:rPr>
              <w:t>-..-</w:t>
            </w:r>
          </w:p>
        </w:tc>
      </w:tr>
    </w:tbl>
    <w:p w14:paraId="1C14CA75" w14:textId="28F57879" w:rsidR="00E238E3" w:rsidRDefault="005D0543" w:rsidP="006710FC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EB7A899" w14:textId="77777777" w:rsidR="00E238E3" w:rsidRDefault="00E238E3" w:rsidP="006710FC">
      <w:pPr>
        <w:rPr>
          <w:sz w:val="28"/>
          <w:szCs w:val="28"/>
        </w:rPr>
      </w:pPr>
    </w:p>
    <w:p w14:paraId="3FED616E" w14:textId="77777777" w:rsidR="00E238E3" w:rsidRDefault="00E238E3" w:rsidP="006710FC">
      <w:pPr>
        <w:rPr>
          <w:sz w:val="28"/>
          <w:szCs w:val="28"/>
        </w:rPr>
      </w:pPr>
    </w:p>
    <w:p w14:paraId="5BD80193" w14:textId="36CBB50C" w:rsidR="001C55D0" w:rsidRDefault="005D0543" w:rsidP="006710FC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67C99B30" w14:textId="77777777" w:rsidR="00E238E3" w:rsidRDefault="00E238E3" w:rsidP="006710FC">
      <w:pPr>
        <w:rPr>
          <w:sz w:val="28"/>
          <w:szCs w:val="28"/>
        </w:rPr>
      </w:pPr>
    </w:p>
    <w:p w14:paraId="70D11701" w14:textId="1040255F" w:rsidR="001C55D0" w:rsidRPr="00CF7FB6" w:rsidRDefault="001C55D0" w:rsidP="00CF7FB6">
      <w:pPr>
        <w:pStyle w:val="Heading2"/>
        <w:numPr>
          <w:ilvl w:val="0"/>
          <w:numId w:val="30"/>
        </w:numPr>
        <w:rPr>
          <w:rFonts w:asciiTheme="minorBidi" w:hAnsiTheme="minorBidi" w:cstheme="minorBidi"/>
          <w:color w:val="auto"/>
        </w:rPr>
      </w:pPr>
      <w:r w:rsidRPr="00CF7FB6">
        <w:rPr>
          <w:rFonts w:asciiTheme="minorBidi" w:hAnsiTheme="minorBidi" w:cstheme="minorBidi"/>
          <w:color w:val="auto"/>
        </w:rPr>
        <w:t>Morse</w:t>
      </w:r>
      <w:r w:rsidRPr="00CF7FB6">
        <w:rPr>
          <w:rFonts w:asciiTheme="minorBidi" w:eastAsiaTheme="minorHAnsi" w:hAnsiTheme="minorBidi" w:cstheme="minorBidi"/>
          <w:color w:val="auto"/>
        </w:rPr>
        <w:t xml:space="preserve"> represented the</w:t>
      </w:r>
      <w:r w:rsidRPr="00CF7FB6">
        <w:rPr>
          <w:rFonts w:asciiTheme="minorBidi" w:hAnsiTheme="minorBidi" w:cstheme="minorBidi"/>
          <w:color w:val="auto"/>
        </w:rPr>
        <w:t xml:space="preserve"> integers like </w:t>
      </w:r>
      <w:proofErr w:type="gramStart"/>
      <w:r w:rsidRPr="00CF7FB6">
        <w:rPr>
          <w:rFonts w:asciiTheme="minorBidi" w:hAnsiTheme="minorBidi" w:cstheme="minorBidi"/>
          <w:color w:val="auto"/>
        </w:rPr>
        <w:t>this :</w:t>
      </w:r>
      <w:proofErr w:type="gramEnd"/>
    </w:p>
    <w:p w14:paraId="1918FE9B" w14:textId="5B97AEE2" w:rsidR="001C55D0" w:rsidRDefault="001C55D0" w:rsidP="001C55D0"/>
    <w:tbl>
      <w:tblPr>
        <w:tblStyle w:val="PlainTable4"/>
        <w:tblpPr w:leftFromText="180" w:rightFromText="180" w:vertAnchor="text" w:horzAnchor="page" w:tblpX="2701" w:tblpY="185"/>
        <w:tblW w:w="0" w:type="auto"/>
        <w:tblLook w:val="04A0" w:firstRow="1" w:lastRow="0" w:firstColumn="1" w:lastColumn="0" w:noHBand="0" w:noVBand="1"/>
      </w:tblPr>
      <w:tblGrid>
        <w:gridCol w:w="2527"/>
        <w:gridCol w:w="2110"/>
      </w:tblGrid>
      <w:tr w:rsidR="003814B3" w:rsidRPr="003814B3" w14:paraId="7FD30566" w14:textId="77777777" w:rsidTr="00381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</w:tcPr>
          <w:p w14:paraId="11D2B789" w14:textId="77777777" w:rsidR="003814B3" w:rsidRPr="003814B3" w:rsidRDefault="003814B3" w:rsidP="003814B3">
            <w:pPr>
              <w:jc w:val="center"/>
              <w:rPr>
                <w:sz w:val="38"/>
                <w:szCs w:val="38"/>
              </w:rPr>
            </w:pPr>
            <w:r w:rsidRPr="003814B3">
              <w:rPr>
                <w:sz w:val="38"/>
                <w:szCs w:val="38"/>
              </w:rPr>
              <w:t>Number</w:t>
            </w:r>
          </w:p>
        </w:tc>
        <w:tc>
          <w:tcPr>
            <w:tcW w:w="2110" w:type="dxa"/>
          </w:tcPr>
          <w:p w14:paraId="5BD7C5FB" w14:textId="77777777" w:rsidR="003814B3" w:rsidRPr="003814B3" w:rsidRDefault="003814B3" w:rsidP="00381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8"/>
                <w:szCs w:val="38"/>
              </w:rPr>
            </w:pPr>
            <w:r w:rsidRPr="003814B3">
              <w:rPr>
                <w:sz w:val="38"/>
                <w:szCs w:val="38"/>
              </w:rPr>
              <w:t>Morse code</w:t>
            </w:r>
          </w:p>
        </w:tc>
      </w:tr>
      <w:tr w:rsidR="003814B3" w:rsidRPr="003814B3" w14:paraId="2516FC7E" w14:textId="77777777" w:rsidTr="00381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</w:tcPr>
          <w:p w14:paraId="5D830460" w14:textId="77777777" w:rsidR="003814B3" w:rsidRPr="003814B3" w:rsidRDefault="003814B3" w:rsidP="003814B3">
            <w:pPr>
              <w:jc w:val="center"/>
              <w:rPr>
                <w:sz w:val="38"/>
                <w:szCs w:val="38"/>
              </w:rPr>
            </w:pPr>
            <w:r w:rsidRPr="003814B3">
              <w:rPr>
                <w:sz w:val="38"/>
                <w:szCs w:val="38"/>
              </w:rPr>
              <w:t>0</w:t>
            </w:r>
          </w:p>
        </w:tc>
        <w:tc>
          <w:tcPr>
            <w:tcW w:w="2110" w:type="dxa"/>
          </w:tcPr>
          <w:p w14:paraId="064BCD7E" w14:textId="77777777" w:rsidR="003814B3" w:rsidRPr="003814B3" w:rsidRDefault="003814B3" w:rsidP="003814B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</w:pPr>
            <w:r w:rsidRPr="003814B3"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  <w:t>-----</w:t>
            </w:r>
          </w:p>
        </w:tc>
      </w:tr>
      <w:tr w:rsidR="003814B3" w:rsidRPr="003814B3" w14:paraId="43DC42CB" w14:textId="77777777" w:rsidTr="003814B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</w:tcPr>
          <w:p w14:paraId="7DE13D92" w14:textId="77777777" w:rsidR="003814B3" w:rsidRPr="003814B3" w:rsidRDefault="003814B3" w:rsidP="003814B3">
            <w:pPr>
              <w:jc w:val="center"/>
              <w:rPr>
                <w:sz w:val="38"/>
                <w:szCs w:val="38"/>
              </w:rPr>
            </w:pPr>
            <w:r w:rsidRPr="003814B3">
              <w:rPr>
                <w:sz w:val="38"/>
                <w:szCs w:val="38"/>
              </w:rPr>
              <w:t>1</w:t>
            </w:r>
          </w:p>
        </w:tc>
        <w:tc>
          <w:tcPr>
            <w:tcW w:w="2110" w:type="dxa"/>
          </w:tcPr>
          <w:p w14:paraId="4503F509" w14:textId="77777777" w:rsidR="003814B3" w:rsidRPr="003814B3" w:rsidRDefault="003814B3" w:rsidP="003814B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</w:pPr>
            <w:r w:rsidRPr="003814B3"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  <w:t>.----</w:t>
            </w:r>
          </w:p>
        </w:tc>
      </w:tr>
      <w:tr w:rsidR="003814B3" w:rsidRPr="003814B3" w14:paraId="7BB187F6" w14:textId="77777777" w:rsidTr="00381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</w:tcPr>
          <w:p w14:paraId="73FB4E7E" w14:textId="77777777" w:rsidR="003814B3" w:rsidRPr="003814B3" w:rsidRDefault="003814B3" w:rsidP="003814B3">
            <w:pPr>
              <w:jc w:val="center"/>
              <w:rPr>
                <w:sz w:val="38"/>
                <w:szCs w:val="38"/>
              </w:rPr>
            </w:pPr>
            <w:r w:rsidRPr="003814B3">
              <w:rPr>
                <w:sz w:val="38"/>
                <w:szCs w:val="38"/>
              </w:rPr>
              <w:t>2</w:t>
            </w:r>
          </w:p>
        </w:tc>
        <w:tc>
          <w:tcPr>
            <w:tcW w:w="2110" w:type="dxa"/>
          </w:tcPr>
          <w:p w14:paraId="0AFF356F" w14:textId="77777777" w:rsidR="003814B3" w:rsidRPr="003814B3" w:rsidRDefault="003814B3" w:rsidP="003814B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</w:pPr>
            <w:r w:rsidRPr="003814B3"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  <w:t>..---</w:t>
            </w:r>
          </w:p>
        </w:tc>
      </w:tr>
      <w:tr w:rsidR="003814B3" w:rsidRPr="003814B3" w14:paraId="58664D75" w14:textId="77777777" w:rsidTr="003814B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</w:tcPr>
          <w:p w14:paraId="64B9E1C0" w14:textId="77777777" w:rsidR="003814B3" w:rsidRPr="003814B3" w:rsidRDefault="003814B3" w:rsidP="003814B3">
            <w:pPr>
              <w:jc w:val="center"/>
              <w:rPr>
                <w:sz w:val="38"/>
                <w:szCs w:val="38"/>
              </w:rPr>
            </w:pPr>
            <w:r w:rsidRPr="003814B3">
              <w:rPr>
                <w:sz w:val="38"/>
                <w:szCs w:val="38"/>
              </w:rPr>
              <w:t>3</w:t>
            </w:r>
          </w:p>
        </w:tc>
        <w:tc>
          <w:tcPr>
            <w:tcW w:w="2110" w:type="dxa"/>
          </w:tcPr>
          <w:p w14:paraId="4A16667B" w14:textId="77777777" w:rsidR="003814B3" w:rsidRPr="003814B3" w:rsidRDefault="003814B3" w:rsidP="003814B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</w:pPr>
            <w:r w:rsidRPr="003814B3"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  <w:t>...--</w:t>
            </w:r>
          </w:p>
        </w:tc>
      </w:tr>
      <w:tr w:rsidR="003814B3" w:rsidRPr="003814B3" w14:paraId="0D25B3B0" w14:textId="77777777" w:rsidTr="00381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</w:tcPr>
          <w:p w14:paraId="67B653FF" w14:textId="77777777" w:rsidR="003814B3" w:rsidRPr="003814B3" w:rsidRDefault="003814B3" w:rsidP="003814B3">
            <w:pPr>
              <w:jc w:val="center"/>
              <w:rPr>
                <w:sz w:val="38"/>
                <w:szCs w:val="38"/>
              </w:rPr>
            </w:pPr>
            <w:r w:rsidRPr="003814B3">
              <w:rPr>
                <w:sz w:val="38"/>
                <w:szCs w:val="38"/>
              </w:rPr>
              <w:t>4</w:t>
            </w:r>
          </w:p>
        </w:tc>
        <w:tc>
          <w:tcPr>
            <w:tcW w:w="2110" w:type="dxa"/>
          </w:tcPr>
          <w:p w14:paraId="58C15D50" w14:textId="77777777" w:rsidR="003814B3" w:rsidRPr="003814B3" w:rsidRDefault="003814B3" w:rsidP="003814B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</w:pPr>
            <w:r w:rsidRPr="003814B3"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  <w:t>....-</w:t>
            </w:r>
          </w:p>
        </w:tc>
      </w:tr>
      <w:tr w:rsidR="003814B3" w:rsidRPr="003814B3" w14:paraId="02ED88B9" w14:textId="77777777" w:rsidTr="003814B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</w:tcPr>
          <w:p w14:paraId="7A6B1072" w14:textId="77777777" w:rsidR="003814B3" w:rsidRPr="003814B3" w:rsidRDefault="003814B3" w:rsidP="003814B3">
            <w:pPr>
              <w:jc w:val="center"/>
              <w:rPr>
                <w:sz w:val="38"/>
                <w:szCs w:val="38"/>
              </w:rPr>
            </w:pPr>
            <w:r w:rsidRPr="003814B3">
              <w:rPr>
                <w:sz w:val="38"/>
                <w:szCs w:val="38"/>
              </w:rPr>
              <w:t>5</w:t>
            </w:r>
          </w:p>
        </w:tc>
        <w:tc>
          <w:tcPr>
            <w:tcW w:w="2110" w:type="dxa"/>
          </w:tcPr>
          <w:p w14:paraId="7862D760" w14:textId="77777777" w:rsidR="003814B3" w:rsidRPr="003814B3" w:rsidRDefault="003814B3" w:rsidP="003814B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</w:pPr>
            <w:r w:rsidRPr="003814B3"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  <w:t>.....</w:t>
            </w:r>
          </w:p>
        </w:tc>
      </w:tr>
      <w:tr w:rsidR="003814B3" w:rsidRPr="003814B3" w14:paraId="0C674FC1" w14:textId="77777777" w:rsidTr="00381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</w:tcPr>
          <w:p w14:paraId="6DA2C4A5" w14:textId="77777777" w:rsidR="003814B3" w:rsidRPr="003814B3" w:rsidRDefault="003814B3" w:rsidP="003814B3">
            <w:pPr>
              <w:jc w:val="center"/>
              <w:rPr>
                <w:sz w:val="38"/>
                <w:szCs w:val="38"/>
              </w:rPr>
            </w:pPr>
            <w:r w:rsidRPr="003814B3">
              <w:rPr>
                <w:sz w:val="38"/>
                <w:szCs w:val="38"/>
              </w:rPr>
              <w:t>6</w:t>
            </w:r>
          </w:p>
        </w:tc>
        <w:tc>
          <w:tcPr>
            <w:tcW w:w="2110" w:type="dxa"/>
          </w:tcPr>
          <w:p w14:paraId="185EEAED" w14:textId="77777777" w:rsidR="003814B3" w:rsidRPr="003814B3" w:rsidRDefault="003814B3" w:rsidP="003814B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</w:pPr>
            <w:r w:rsidRPr="003814B3"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  <w:t>-....</w:t>
            </w:r>
          </w:p>
        </w:tc>
      </w:tr>
      <w:tr w:rsidR="003814B3" w:rsidRPr="003814B3" w14:paraId="6191EF90" w14:textId="77777777" w:rsidTr="003814B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</w:tcPr>
          <w:p w14:paraId="726B67CA" w14:textId="77777777" w:rsidR="003814B3" w:rsidRPr="003814B3" w:rsidRDefault="003814B3" w:rsidP="003814B3">
            <w:pPr>
              <w:jc w:val="center"/>
              <w:rPr>
                <w:sz w:val="38"/>
                <w:szCs w:val="38"/>
              </w:rPr>
            </w:pPr>
            <w:r w:rsidRPr="003814B3">
              <w:rPr>
                <w:sz w:val="38"/>
                <w:szCs w:val="38"/>
              </w:rPr>
              <w:t>7</w:t>
            </w:r>
          </w:p>
        </w:tc>
        <w:tc>
          <w:tcPr>
            <w:tcW w:w="2110" w:type="dxa"/>
          </w:tcPr>
          <w:p w14:paraId="1D79B7EE" w14:textId="77777777" w:rsidR="003814B3" w:rsidRPr="003814B3" w:rsidRDefault="003814B3" w:rsidP="003814B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</w:pPr>
            <w:r w:rsidRPr="003814B3"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  <w:t>--...</w:t>
            </w:r>
          </w:p>
        </w:tc>
      </w:tr>
      <w:tr w:rsidR="003814B3" w:rsidRPr="003814B3" w14:paraId="21589586" w14:textId="77777777" w:rsidTr="00381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</w:tcPr>
          <w:p w14:paraId="36A059CE" w14:textId="77777777" w:rsidR="003814B3" w:rsidRPr="003814B3" w:rsidRDefault="003814B3" w:rsidP="003814B3">
            <w:pPr>
              <w:jc w:val="center"/>
              <w:rPr>
                <w:sz w:val="38"/>
                <w:szCs w:val="38"/>
              </w:rPr>
            </w:pPr>
            <w:r w:rsidRPr="003814B3">
              <w:rPr>
                <w:sz w:val="38"/>
                <w:szCs w:val="38"/>
              </w:rPr>
              <w:t>8</w:t>
            </w:r>
          </w:p>
        </w:tc>
        <w:tc>
          <w:tcPr>
            <w:tcW w:w="2110" w:type="dxa"/>
          </w:tcPr>
          <w:p w14:paraId="40A1FC4B" w14:textId="77777777" w:rsidR="003814B3" w:rsidRPr="003814B3" w:rsidRDefault="003814B3" w:rsidP="003814B3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</w:pPr>
            <w:r w:rsidRPr="003814B3"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  <w:t>---..</w:t>
            </w:r>
          </w:p>
        </w:tc>
      </w:tr>
      <w:tr w:rsidR="003814B3" w:rsidRPr="003814B3" w14:paraId="5A7EE654" w14:textId="77777777" w:rsidTr="003814B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</w:tcPr>
          <w:p w14:paraId="5E6D0C12" w14:textId="77777777" w:rsidR="003814B3" w:rsidRPr="003814B3" w:rsidRDefault="003814B3" w:rsidP="003814B3">
            <w:pPr>
              <w:jc w:val="center"/>
              <w:rPr>
                <w:sz w:val="38"/>
                <w:szCs w:val="38"/>
              </w:rPr>
            </w:pPr>
            <w:r w:rsidRPr="003814B3">
              <w:rPr>
                <w:sz w:val="38"/>
                <w:szCs w:val="38"/>
              </w:rPr>
              <w:t>9</w:t>
            </w:r>
          </w:p>
        </w:tc>
        <w:tc>
          <w:tcPr>
            <w:tcW w:w="2110" w:type="dxa"/>
          </w:tcPr>
          <w:p w14:paraId="1874F8F1" w14:textId="77777777" w:rsidR="003814B3" w:rsidRPr="003814B3" w:rsidRDefault="003814B3" w:rsidP="003814B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</w:pPr>
            <w:r w:rsidRPr="003814B3">
              <w:rPr>
                <w:rFonts w:ascii="Consolas" w:eastAsia="Times New Roman" w:hAnsi="Consolas" w:cs="Times New Roman"/>
                <w:color w:val="FFFFFF" w:themeColor="background1"/>
                <w:sz w:val="38"/>
                <w:szCs w:val="38"/>
              </w:rPr>
              <w:t>----.</w:t>
            </w:r>
          </w:p>
        </w:tc>
      </w:tr>
    </w:tbl>
    <w:p w14:paraId="651CEB77" w14:textId="21822C7E" w:rsidR="00847FC7" w:rsidRDefault="00847FC7" w:rsidP="001C55D0"/>
    <w:p w14:paraId="19F1A5B5" w14:textId="77777777" w:rsidR="00847FC7" w:rsidRPr="001C55D0" w:rsidRDefault="00847FC7" w:rsidP="001C55D0"/>
    <w:p w14:paraId="07E670A7" w14:textId="758F64C0" w:rsidR="001C55D0" w:rsidRPr="001C55D0" w:rsidRDefault="001C55D0" w:rsidP="001C55D0"/>
    <w:p w14:paraId="792999EA" w14:textId="77777777" w:rsidR="001C55D0" w:rsidRPr="00BE3ABF" w:rsidRDefault="001C55D0" w:rsidP="001C55D0"/>
    <w:p w14:paraId="1D84201F" w14:textId="77777777" w:rsidR="001C55D0" w:rsidRPr="00D40829" w:rsidRDefault="001C55D0" w:rsidP="006710FC">
      <w:pPr>
        <w:rPr>
          <w:sz w:val="28"/>
          <w:szCs w:val="28"/>
        </w:rPr>
      </w:pPr>
    </w:p>
    <w:sectPr w:rsidR="001C55D0" w:rsidRPr="00D40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Fugaz One">
    <w:panose1 w:val="00000000000000000000"/>
    <w:charset w:val="00"/>
    <w:family w:val="auto"/>
    <w:pitch w:val="variable"/>
    <w:sig w:usb0="800000AF" w:usb1="40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8F454B"/>
    <w:multiLevelType w:val="hybridMultilevel"/>
    <w:tmpl w:val="17D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4FB6351"/>
    <w:multiLevelType w:val="hybridMultilevel"/>
    <w:tmpl w:val="EB7219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4E744BA"/>
    <w:multiLevelType w:val="hybridMultilevel"/>
    <w:tmpl w:val="C3D2020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decimal"/>
      <w:lvlText w:val="%2)"/>
      <w:lvlJc w:val="left"/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61A4A58"/>
    <w:multiLevelType w:val="hybridMultilevel"/>
    <w:tmpl w:val="C5085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2B5A15"/>
    <w:multiLevelType w:val="hybridMultilevel"/>
    <w:tmpl w:val="2A5ED94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F33470"/>
    <w:multiLevelType w:val="hybridMultilevel"/>
    <w:tmpl w:val="EE40BDD4"/>
    <w:lvl w:ilvl="0" w:tplc="04090011">
      <w:start w:val="1"/>
      <w:numFmt w:val="decimal"/>
      <w:lvlText w:val="%1)"/>
      <w:lvlJc w:val="left"/>
      <w:pPr>
        <w:ind w:left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CF16D3"/>
    <w:multiLevelType w:val="hybridMultilevel"/>
    <w:tmpl w:val="B358E4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3"/>
  </w:num>
  <w:num w:numId="3">
    <w:abstractNumId w:val="10"/>
  </w:num>
  <w:num w:numId="4">
    <w:abstractNumId w:val="26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9"/>
  </w:num>
  <w:num w:numId="24">
    <w:abstractNumId w:val="24"/>
  </w:num>
  <w:num w:numId="25">
    <w:abstractNumId w:val="27"/>
  </w:num>
  <w:num w:numId="26">
    <w:abstractNumId w:val="15"/>
  </w:num>
  <w:num w:numId="27">
    <w:abstractNumId w:val="25"/>
  </w:num>
  <w:num w:numId="28">
    <w:abstractNumId w:val="18"/>
  </w:num>
  <w:num w:numId="29">
    <w:abstractNumId w:val="12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29"/>
    <w:rsid w:val="001A26F2"/>
    <w:rsid w:val="001C55D0"/>
    <w:rsid w:val="001D7820"/>
    <w:rsid w:val="0031776C"/>
    <w:rsid w:val="003814B3"/>
    <w:rsid w:val="004831D0"/>
    <w:rsid w:val="00517399"/>
    <w:rsid w:val="005D0543"/>
    <w:rsid w:val="00606C56"/>
    <w:rsid w:val="00645252"/>
    <w:rsid w:val="006710FC"/>
    <w:rsid w:val="006D3D74"/>
    <w:rsid w:val="00803E74"/>
    <w:rsid w:val="0083306F"/>
    <w:rsid w:val="0083569A"/>
    <w:rsid w:val="00847FC7"/>
    <w:rsid w:val="00854811"/>
    <w:rsid w:val="008B43B1"/>
    <w:rsid w:val="00A9204E"/>
    <w:rsid w:val="00A947DE"/>
    <w:rsid w:val="00BE3ABF"/>
    <w:rsid w:val="00CF7FB6"/>
    <w:rsid w:val="00D40829"/>
    <w:rsid w:val="00D7010F"/>
    <w:rsid w:val="00E238E3"/>
    <w:rsid w:val="00FC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45BE"/>
  <w15:chartTrackingRefBased/>
  <w15:docId w15:val="{8C2B66FC-F277-4AB8-8389-5BD502CB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BE3ABF"/>
    <w:pPr>
      <w:ind w:left="720"/>
      <w:contextualSpacing/>
    </w:pPr>
  </w:style>
  <w:style w:type="table" w:styleId="TableGrid">
    <w:name w:val="Table Grid"/>
    <w:basedOn w:val="TableNormal"/>
    <w:uiPriority w:val="39"/>
    <w:rsid w:val="00671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C55D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B43B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C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2515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Shamfuture</dc:creator>
  <cp:keywords/>
  <dc:description/>
  <cp:lastModifiedBy>mohamad makkawi</cp:lastModifiedBy>
  <cp:revision>5</cp:revision>
  <dcterms:created xsi:type="dcterms:W3CDTF">2022-01-21T16:48:00Z</dcterms:created>
  <dcterms:modified xsi:type="dcterms:W3CDTF">2022-01-30T06:49:00Z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